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97F4" w14:textId="19C44B05" w:rsidR="00251FF5" w:rsidRPr="00C7487B" w:rsidRDefault="00A35551" w:rsidP="00104A6C">
      <w:pPr>
        <w:spacing w:before="55"/>
        <w:ind w:right="140"/>
        <w:jc w:val="center"/>
        <w:rPr>
          <w:sz w:val="24"/>
          <w:szCs w:val="24"/>
        </w:rPr>
      </w:pPr>
      <w:r w:rsidRPr="00C7487B">
        <w:rPr>
          <w:sz w:val="24"/>
          <w:szCs w:val="24"/>
        </w:rPr>
        <w:t>SUJITH VEDUNURI</w:t>
      </w:r>
    </w:p>
    <w:p w14:paraId="7A353DE9" w14:textId="6DA56896" w:rsidR="00251FF5" w:rsidRPr="00C7487B" w:rsidRDefault="00000000" w:rsidP="00D2588C">
      <w:pPr>
        <w:spacing w:before="4"/>
        <w:ind w:left="2535" w:right="50" w:hanging="2355"/>
        <w:jc w:val="center"/>
        <w:rPr>
          <w:sz w:val="24"/>
          <w:szCs w:val="24"/>
        </w:rPr>
      </w:pPr>
      <w:hyperlink r:id="rId7" w:history="1">
        <w:r w:rsidR="00A35551" w:rsidRPr="00C7487B">
          <w:rPr>
            <w:rStyle w:val="Hyperlink"/>
            <w:sz w:val="24"/>
            <w:szCs w:val="24"/>
          </w:rPr>
          <w:t>vedunurisujith06@gmail.com</w:t>
        </w:r>
      </w:hyperlink>
      <w:r w:rsidR="00D2588C" w:rsidRPr="00C7487B">
        <w:rPr>
          <w:sz w:val="24"/>
          <w:szCs w:val="24"/>
        </w:rPr>
        <w:t xml:space="preserve"> </w:t>
      </w:r>
      <w:r w:rsidR="00D2588C" w:rsidRPr="00C7487B">
        <w:rPr>
          <w:color w:val="000000"/>
          <w:sz w:val="24"/>
          <w:szCs w:val="24"/>
        </w:rPr>
        <w:t>|</w:t>
      </w:r>
      <w:r w:rsidR="007E2D12">
        <w:rPr>
          <w:color w:val="000000"/>
          <w:sz w:val="24"/>
          <w:szCs w:val="24"/>
        </w:rPr>
        <w:t xml:space="preserve"> Portfolio | </w:t>
      </w:r>
      <w:r w:rsidR="00D2588C" w:rsidRPr="00C7487B">
        <w:rPr>
          <w:color w:val="000000"/>
          <w:sz w:val="24"/>
          <w:szCs w:val="24"/>
        </w:rPr>
        <w:t>|</w:t>
      </w:r>
      <w:r w:rsidR="007E2D12">
        <w:rPr>
          <w:color w:val="000000"/>
          <w:sz w:val="24"/>
          <w:szCs w:val="24"/>
        </w:rPr>
        <w:t xml:space="preserve"> </w:t>
      </w:r>
      <w:hyperlink r:id="rId8" w:history="1">
        <w:r w:rsidR="007E2D12">
          <w:rPr>
            <w:rStyle w:val="Hyperlink"/>
            <w:sz w:val="24"/>
            <w:szCs w:val="24"/>
          </w:rPr>
          <w:t xml:space="preserve">GitHub </w:t>
        </w:r>
      </w:hyperlink>
      <w:r w:rsidR="007E2D12">
        <w:rPr>
          <w:color w:val="000000"/>
          <w:sz w:val="24"/>
          <w:szCs w:val="24"/>
        </w:rPr>
        <w:t xml:space="preserve">| </w:t>
      </w:r>
      <w:hyperlink r:id="rId9" w:history="1">
        <w:r w:rsidR="007E2D12" w:rsidRPr="007E2D12">
          <w:rPr>
            <w:rStyle w:val="Hyperlink"/>
            <w:sz w:val="24"/>
            <w:szCs w:val="24"/>
          </w:rPr>
          <w:t>LinkedIn</w:t>
        </w:r>
      </w:hyperlink>
      <w:r w:rsidR="007E2D12">
        <w:rPr>
          <w:color w:val="000000"/>
          <w:sz w:val="24"/>
          <w:szCs w:val="24"/>
        </w:rPr>
        <w:t xml:space="preserve"> |</w:t>
      </w:r>
      <w:r w:rsidR="008B5AC4">
        <w:rPr>
          <w:color w:val="000000"/>
          <w:sz w:val="24"/>
          <w:szCs w:val="24"/>
        </w:rPr>
        <w:t xml:space="preserve"> +1 </w:t>
      </w:r>
      <w:r w:rsidR="007E2D12" w:rsidRPr="00C7487B">
        <w:rPr>
          <w:color w:val="000000"/>
          <w:sz w:val="24"/>
          <w:szCs w:val="24"/>
        </w:rPr>
        <w:t xml:space="preserve">513-879-7129 </w:t>
      </w:r>
      <w:r w:rsidR="007E2D12">
        <w:rPr>
          <w:color w:val="000000"/>
          <w:sz w:val="24"/>
          <w:szCs w:val="24"/>
        </w:rPr>
        <w:t>|</w:t>
      </w:r>
      <w:r w:rsidR="00D2588C" w:rsidRPr="00C7487B">
        <w:rPr>
          <w:color w:val="000000"/>
          <w:sz w:val="24"/>
          <w:szCs w:val="24"/>
        </w:rPr>
        <w:t xml:space="preserve"> Cincinnati, OH</w:t>
      </w:r>
      <w:r w:rsidR="007E2D12">
        <w:rPr>
          <w:color w:val="000000"/>
          <w:sz w:val="24"/>
          <w:szCs w:val="24"/>
        </w:rPr>
        <w:t xml:space="preserve"> </w:t>
      </w:r>
    </w:p>
    <w:p w14:paraId="6794FE6A" w14:textId="77777777" w:rsidR="00251FF5" w:rsidRPr="0093052E" w:rsidRDefault="00251FF5" w:rsidP="00D2588C">
      <w:pPr>
        <w:spacing w:line="120" w:lineRule="exact"/>
        <w:jc w:val="center"/>
        <w:rPr>
          <w:sz w:val="12"/>
          <w:szCs w:val="12"/>
        </w:rPr>
      </w:pPr>
    </w:p>
    <w:p w14:paraId="12B560F7" w14:textId="2608E52A" w:rsidR="00637E25" w:rsidRPr="0093052E" w:rsidRDefault="00637E25" w:rsidP="00AA3E84">
      <w:pPr>
        <w:spacing w:line="276" w:lineRule="auto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3559D33" wp14:editId="167C9395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154166006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973203691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85F57" id="Group 6" o:spid="_x0000_s1026" style="position:absolute;margin-left:34.55pt;margin-top:12.8pt;width:550.1pt;height:0;z-index:-251653632;mso-position-horizontal-relative:page" coordorigin="691,256" coordsize="1100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&#13;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&#13;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="00AA3E84" w:rsidRPr="0093052E">
        <w:rPr>
          <w:b/>
          <w:bCs/>
          <w:noProof/>
        </w:rPr>
        <w:t xml:space="preserve">    </w:t>
      </w:r>
      <w:r w:rsidRPr="0093052E">
        <w:rPr>
          <w:b/>
          <w:bCs/>
          <w:noProof/>
        </w:rPr>
        <w:t>PROFESSIONAL</w:t>
      </w:r>
      <w:r w:rsidRPr="0093052E">
        <w:rPr>
          <w:b/>
          <w:bCs/>
        </w:rPr>
        <w:t xml:space="preserve"> </w:t>
      </w:r>
      <w:r w:rsidRPr="0093052E">
        <w:rPr>
          <w:b/>
          <w:bCs/>
          <w:w w:val="99"/>
        </w:rPr>
        <w:t>SUMMAR</w:t>
      </w:r>
      <w:r w:rsidR="000957BE" w:rsidRPr="0093052E">
        <w:rPr>
          <w:b/>
          <w:bCs/>
          <w:w w:val="99"/>
        </w:rPr>
        <w:t>Y</w:t>
      </w:r>
    </w:p>
    <w:p w14:paraId="51B46669" w14:textId="644ABF60" w:rsidR="000957BE" w:rsidRPr="0093052E" w:rsidRDefault="00D5327F" w:rsidP="007E6939">
      <w:pPr>
        <w:pStyle w:val="NormalWeb"/>
        <w:spacing w:before="0" w:beforeAutospacing="0" w:after="0" w:afterAutospacing="0" w:line="276" w:lineRule="auto"/>
        <w:ind w:left="211"/>
        <w:jc w:val="both"/>
        <w:rPr>
          <w:sz w:val="20"/>
          <w:szCs w:val="20"/>
        </w:rPr>
      </w:pPr>
      <w:r w:rsidRPr="0093052E">
        <w:rPr>
          <w:sz w:val="20"/>
          <w:szCs w:val="20"/>
        </w:rPr>
        <w:t>Self-motivated full-stack developer with 3+ years of experience in S</w:t>
      </w:r>
      <w:r w:rsidR="000472E7">
        <w:rPr>
          <w:sz w:val="20"/>
          <w:szCs w:val="20"/>
        </w:rPr>
        <w:t>AAP</w:t>
      </w:r>
      <w:r w:rsidRPr="0093052E">
        <w:rPr>
          <w:sz w:val="20"/>
          <w:szCs w:val="20"/>
        </w:rPr>
        <w:t xml:space="preserve"> and the Business Process Development industry, part of a team under the supervision of the </w:t>
      </w:r>
      <w:r w:rsidR="00DE5726">
        <w:rPr>
          <w:sz w:val="20"/>
          <w:szCs w:val="20"/>
        </w:rPr>
        <w:t>founder</w:t>
      </w:r>
      <w:r w:rsidRPr="0093052E">
        <w:rPr>
          <w:sz w:val="20"/>
          <w:szCs w:val="20"/>
        </w:rPr>
        <w:t>, determined to develop a product for Ninja</w:t>
      </w:r>
      <w:r w:rsidR="000472E7">
        <w:rPr>
          <w:sz w:val="20"/>
          <w:szCs w:val="20"/>
        </w:rPr>
        <w:t xml:space="preserve"> </w:t>
      </w:r>
      <w:r w:rsidRPr="0093052E">
        <w:rPr>
          <w:sz w:val="20"/>
          <w:szCs w:val="20"/>
        </w:rPr>
        <w:t>Van using Go, Typescript, node.js, Next.js, React, docker, and MongoDB to build project management solutions to increase productivity.</w:t>
      </w:r>
    </w:p>
    <w:p w14:paraId="5C963355" w14:textId="53BB4E06" w:rsidR="00251FF5" w:rsidRPr="0093052E" w:rsidRDefault="007B3B00" w:rsidP="00AA3E84">
      <w:pPr>
        <w:spacing w:line="276" w:lineRule="auto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05FAEFA" wp14:editId="381F82D5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18476615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121464104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904DB61" id="Group 6" o:spid="_x0000_s1026" style="position:absolute;margin-left:34.55pt;margin-top:12.8pt;width:550.1pt;height:0;z-index:-251659776;mso-position-horizontal-relative:page" coordorigin="691,256" coordsize="11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="00AA3E84" w:rsidRPr="0093052E">
        <w:rPr>
          <w:b/>
          <w:bCs/>
          <w:noProof/>
        </w:rPr>
        <w:t xml:space="preserve">    </w:t>
      </w:r>
      <w:r w:rsidR="006E4F78" w:rsidRPr="0093052E">
        <w:rPr>
          <w:b/>
          <w:bCs/>
          <w:noProof/>
        </w:rPr>
        <w:t>PROFESSIONAL</w:t>
      </w:r>
      <w:r w:rsidRPr="0093052E">
        <w:rPr>
          <w:b/>
          <w:bCs/>
        </w:rPr>
        <w:t xml:space="preserve"> </w:t>
      </w:r>
      <w:r w:rsidRPr="0093052E">
        <w:rPr>
          <w:b/>
          <w:bCs/>
          <w:w w:val="99"/>
        </w:rPr>
        <w:t>EXPERIENCE</w:t>
      </w:r>
    </w:p>
    <w:p w14:paraId="08DE5057" w14:textId="3E4D6721" w:rsidR="00790399" w:rsidRPr="0093052E" w:rsidRDefault="00AA3E84" w:rsidP="00AA3E84">
      <w:pPr>
        <w:ind w:right="140"/>
        <w:rPr>
          <w:b/>
          <w:bCs/>
        </w:rPr>
      </w:pPr>
      <w:r w:rsidRPr="0093052E">
        <w:rPr>
          <w:b/>
          <w:bCs/>
          <w:w w:val="99"/>
        </w:rPr>
        <w:t xml:space="preserve">     </w:t>
      </w:r>
      <w:r w:rsidR="006E4F78" w:rsidRPr="0093052E">
        <w:rPr>
          <w:b/>
          <w:bCs/>
          <w:w w:val="99"/>
        </w:rPr>
        <w:t>Full Stack Developer (Contract)</w:t>
      </w:r>
      <w:r w:rsidR="00790399" w:rsidRPr="0093052E">
        <w:rPr>
          <w:b/>
          <w:bCs/>
          <w:w w:val="99"/>
        </w:rPr>
        <w:t xml:space="preserve">, </w:t>
      </w:r>
      <w:r w:rsidR="006E4F78" w:rsidRPr="0093052E">
        <w:rPr>
          <w:b/>
          <w:bCs/>
          <w:w w:val="99"/>
        </w:rPr>
        <w:t>Southwest Airlines</w:t>
      </w:r>
      <w:r w:rsidR="00790399" w:rsidRPr="0093052E">
        <w:rPr>
          <w:b/>
          <w:bCs/>
          <w:w w:val="99"/>
        </w:rPr>
        <w:t xml:space="preserve">, </w:t>
      </w:r>
      <w:r w:rsidR="006E4F78" w:rsidRPr="0093052E">
        <w:rPr>
          <w:b/>
          <w:bCs/>
          <w:w w:val="99"/>
        </w:rPr>
        <w:t>Love Field</w:t>
      </w:r>
      <w:r w:rsidR="00790399" w:rsidRPr="0093052E">
        <w:rPr>
          <w:b/>
          <w:bCs/>
          <w:w w:val="99"/>
        </w:rPr>
        <w:t xml:space="preserve">, </w:t>
      </w:r>
      <w:r w:rsidR="006E4F78" w:rsidRPr="0093052E">
        <w:rPr>
          <w:b/>
          <w:bCs/>
          <w:w w:val="99"/>
        </w:rPr>
        <w:t>TX</w:t>
      </w:r>
      <w:r w:rsidR="00790399" w:rsidRPr="0093052E">
        <w:rPr>
          <w:b/>
          <w:bCs/>
          <w:w w:val="99"/>
        </w:rPr>
        <w:t>, USA</w:t>
      </w:r>
      <w:r w:rsidR="00790399" w:rsidRPr="0093052E">
        <w:rPr>
          <w:b/>
          <w:bCs/>
        </w:rPr>
        <w:t xml:space="preserve">                        </w:t>
      </w:r>
      <w:r w:rsidR="006E4F78" w:rsidRPr="0093052E">
        <w:rPr>
          <w:b/>
          <w:bCs/>
        </w:rPr>
        <w:tab/>
      </w:r>
      <w:r w:rsidR="006E4F78" w:rsidRPr="0093052E">
        <w:rPr>
          <w:b/>
          <w:bCs/>
        </w:rPr>
        <w:tab/>
        <w:t xml:space="preserve"> </w:t>
      </w:r>
      <w:r w:rsidR="005A66A8" w:rsidRPr="0093052E">
        <w:rPr>
          <w:b/>
          <w:bCs/>
        </w:rPr>
        <w:t xml:space="preserve">          </w:t>
      </w:r>
      <w:r w:rsidR="005C1A45">
        <w:rPr>
          <w:b/>
          <w:bCs/>
        </w:rPr>
        <w:t xml:space="preserve">     </w:t>
      </w:r>
      <w:r w:rsidR="006E4F78" w:rsidRPr="0093052E">
        <w:rPr>
          <w:b/>
          <w:bCs/>
          <w:w w:val="99"/>
        </w:rPr>
        <w:t>Feb</w:t>
      </w:r>
      <w:r w:rsidR="00790399" w:rsidRPr="0093052E">
        <w:rPr>
          <w:b/>
          <w:bCs/>
        </w:rPr>
        <w:t xml:space="preserve"> </w:t>
      </w:r>
      <w:r w:rsidR="00790399" w:rsidRPr="0093052E">
        <w:rPr>
          <w:b/>
          <w:bCs/>
          <w:w w:val="99"/>
        </w:rPr>
        <w:t>2023</w:t>
      </w:r>
      <w:r w:rsidR="006E4F78" w:rsidRPr="0093052E">
        <w:rPr>
          <w:b/>
          <w:bCs/>
          <w:w w:val="99"/>
        </w:rPr>
        <w:t xml:space="preserve"> </w:t>
      </w:r>
      <w:r w:rsidR="0096295F" w:rsidRPr="0093052E">
        <w:rPr>
          <w:b/>
          <w:bCs/>
          <w:w w:val="99"/>
        </w:rPr>
        <w:t>-</w:t>
      </w:r>
      <w:r w:rsidR="006E4F78" w:rsidRPr="0093052E">
        <w:rPr>
          <w:b/>
          <w:bCs/>
          <w:w w:val="99"/>
        </w:rPr>
        <w:t xml:space="preserve"> Present</w:t>
      </w:r>
    </w:p>
    <w:p w14:paraId="7A15E257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Played on a vital role throughout the project’s development phases as a solo contributor within an Agile setting. </w:t>
      </w:r>
    </w:p>
    <w:p w14:paraId="3499192B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Spearheaded the migration of an outdated application from Struts to Spring MVC Framework, seamlessly integrating it with </w:t>
      </w:r>
    </w:p>
    <w:p w14:paraId="7067604F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Hibernate; Bolstered application scalability by 50% and reduced development time by 30%. </w:t>
      </w:r>
    </w:p>
    <w:p w14:paraId="48E6A0CC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Automated extraction processes for various data formats using Cron jobs in shell scripting, reducing manual workload by 20%. </w:t>
      </w:r>
    </w:p>
    <w:p w14:paraId="52B393BD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Implemented Singleton &amp; Builder design patterns to ensure the utilization of single instances and maintain modular code. </w:t>
      </w:r>
    </w:p>
    <w:p w14:paraId="4E37AD80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Authored Integration &amp; Unit test cases to ensure the isolation of functions, enhancing readability, and maintaining failsafe code </w:t>
      </w:r>
    </w:p>
    <w:p w14:paraId="4907DA4C" w14:textId="77777777" w:rsidR="006E4F78" w:rsidRPr="0093052E" w:rsidRDefault="006E4F78" w:rsidP="005A66A8">
      <w:pPr>
        <w:pStyle w:val="ListParagraph"/>
        <w:numPr>
          <w:ilvl w:val="0"/>
          <w:numId w:val="3"/>
        </w:numPr>
        <w:ind w:right="140"/>
      </w:pPr>
      <w:r w:rsidRPr="0093052E">
        <w:t xml:space="preserve">across the CI/CD pipeline. </w:t>
      </w:r>
    </w:p>
    <w:p w14:paraId="396D9972" w14:textId="2F88B22D" w:rsidR="005A66A8" w:rsidRPr="0093052E" w:rsidRDefault="006E4F78" w:rsidP="005A66A8">
      <w:pPr>
        <w:pStyle w:val="ListParagraph"/>
        <w:numPr>
          <w:ilvl w:val="0"/>
          <w:numId w:val="3"/>
        </w:numPr>
        <w:spacing w:before="22"/>
        <w:ind w:right="140"/>
      </w:pPr>
      <w:r w:rsidRPr="0093052E">
        <w:t xml:space="preserve">Streamlined a full-stack web application using React, PostgreSQL and Docker to analyze GitHub data. </w:t>
      </w:r>
    </w:p>
    <w:p w14:paraId="14CF7B0C" w14:textId="3BCA6E68" w:rsidR="002278E0" w:rsidRPr="0093052E" w:rsidRDefault="006E4F78" w:rsidP="006E4F78">
      <w:pPr>
        <w:ind w:right="140" w:firstLine="240"/>
        <w:rPr>
          <w:b/>
          <w:bCs/>
          <w:w w:val="99"/>
        </w:rPr>
      </w:pPr>
      <w:r w:rsidRPr="0093052E">
        <w:rPr>
          <w:b/>
          <w:bCs/>
          <w:w w:val="99"/>
        </w:rPr>
        <w:t>Software Engineer, Templars Technologies (Startup)</w:t>
      </w:r>
      <w:r w:rsidR="002278E0" w:rsidRPr="0093052E">
        <w:rPr>
          <w:b/>
          <w:bCs/>
          <w:w w:val="99"/>
        </w:rPr>
        <w:t xml:space="preserve">, </w:t>
      </w:r>
      <w:r w:rsidRPr="0093052E">
        <w:rPr>
          <w:b/>
          <w:bCs/>
          <w:w w:val="99"/>
        </w:rPr>
        <w:t>Hyderabad</w:t>
      </w:r>
      <w:r w:rsidR="002278E0" w:rsidRPr="0093052E">
        <w:rPr>
          <w:b/>
          <w:bCs/>
          <w:w w:val="99"/>
        </w:rPr>
        <w:t xml:space="preserve">, India                                                  </w:t>
      </w:r>
      <w:r w:rsidR="005A66A8" w:rsidRPr="0093052E">
        <w:rPr>
          <w:b/>
          <w:bCs/>
          <w:w w:val="99"/>
        </w:rPr>
        <w:t xml:space="preserve">      </w:t>
      </w:r>
      <w:r w:rsidR="002278E0" w:rsidRPr="0093052E">
        <w:rPr>
          <w:b/>
          <w:bCs/>
          <w:w w:val="99"/>
        </w:rPr>
        <w:t xml:space="preserve">     </w:t>
      </w:r>
      <w:r w:rsidR="005A66A8" w:rsidRPr="0093052E">
        <w:rPr>
          <w:b/>
          <w:bCs/>
          <w:w w:val="99"/>
        </w:rPr>
        <w:t xml:space="preserve"> </w:t>
      </w:r>
      <w:r w:rsidR="005C1A45">
        <w:rPr>
          <w:b/>
          <w:bCs/>
          <w:w w:val="99"/>
        </w:rPr>
        <w:t xml:space="preserve"> </w:t>
      </w:r>
      <w:r w:rsidR="005A66A8" w:rsidRPr="0093052E">
        <w:rPr>
          <w:b/>
          <w:bCs/>
          <w:w w:val="99"/>
        </w:rPr>
        <w:t>Mar</w:t>
      </w:r>
      <w:r w:rsidR="002278E0" w:rsidRPr="0093052E">
        <w:rPr>
          <w:b/>
          <w:bCs/>
        </w:rPr>
        <w:t xml:space="preserve"> </w:t>
      </w:r>
      <w:r w:rsidR="002278E0" w:rsidRPr="0093052E">
        <w:rPr>
          <w:b/>
          <w:bCs/>
          <w:w w:val="99"/>
        </w:rPr>
        <w:t>202</w:t>
      </w:r>
      <w:r w:rsidR="005A66A8" w:rsidRPr="0093052E">
        <w:rPr>
          <w:b/>
          <w:bCs/>
          <w:w w:val="99"/>
        </w:rPr>
        <w:t xml:space="preserve">1 </w:t>
      </w:r>
      <w:r w:rsidR="0096295F" w:rsidRPr="0093052E">
        <w:rPr>
          <w:b/>
          <w:bCs/>
          <w:w w:val="99"/>
        </w:rPr>
        <w:t>-</w:t>
      </w:r>
      <w:r w:rsidR="005A66A8" w:rsidRPr="0093052E">
        <w:rPr>
          <w:b/>
          <w:bCs/>
          <w:w w:val="99"/>
        </w:rPr>
        <w:t xml:space="preserve"> Jul</w:t>
      </w:r>
      <w:r w:rsidR="0096295F" w:rsidRPr="0093052E">
        <w:rPr>
          <w:b/>
          <w:bCs/>
          <w:w w:val="99"/>
        </w:rPr>
        <w:t xml:space="preserve"> 2022</w:t>
      </w:r>
    </w:p>
    <w:p w14:paraId="6EA678A5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Created a PostgreSQL-backed data lake by crafting data ingestion pipelines that seamlessly integrated information from diverse </w:t>
      </w:r>
    </w:p>
    <w:p w14:paraId="036F44A9" w14:textId="77777777" w:rsidR="006E4F78" w:rsidRPr="0093052E" w:rsidRDefault="006E4F78" w:rsidP="006E4F78">
      <w:pPr>
        <w:pStyle w:val="ListParagraph"/>
        <w:spacing w:before="22"/>
        <w:ind w:left="960"/>
      </w:pPr>
      <w:r w:rsidRPr="0093052E">
        <w:t xml:space="preserve">business and productivity sources. </w:t>
      </w:r>
    </w:p>
    <w:p w14:paraId="30FCC87A" w14:textId="7F980292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Established essential business tools like Jira and Confluence, implementing webhooks to streamline the process of retrieving data from these sources as part of platform integration development. </w:t>
      </w:r>
    </w:p>
    <w:p w14:paraId="6CA3C3B7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Took the initiative and spearheaded a crucial role in integrating with Airbyte. </w:t>
      </w:r>
    </w:p>
    <w:p w14:paraId="619823B0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Implemented Redis queues, utilizing a self-consuming Redis queue to efficiently manage data consumption from connectors and </w:t>
      </w:r>
    </w:p>
    <w:p w14:paraId="249DF978" w14:textId="77777777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deliver it to the backend service. </w:t>
      </w:r>
    </w:p>
    <w:p w14:paraId="5B7844F6" w14:textId="010D3E9C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Developed and managed a robust GraphQL schema using Hasura, enabling direct execution of REST operations on the </w:t>
      </w:r>
      <w:r w:rsidR="00B6544B" w:rsidRPr="0093052E">
        <w:t>database.</w:t>
      </w:r>
    </w:p>
    <w:p w14:paraId="2FFA7F70" w14:textId="236F714E" w:rsidR="006E4F78" w:rsidRPr="0093052E" w:rsidRDefault="005A66A8" w:rsidP="006E4F78">
      <w:pPr>
        <w:pStyle w:val="ListParagraph"/>
        <w:spacing w:before="22"/>
        <w:ind w:left="960"/>
      </w:pPr>
      <w:r w:rsidRPr="0093052E">
        <w:t>i</w:t>
      </w:r>
      <w:r w:rsidR="006E4F78" w:rsidRPr="0093052E">
        <w:t xml:space="preserve">mproved backend response time by 30% and reduced manual query handling by 50%. </w:t>
      </w:r>
    </w:p>
    <w:p w14:paraId="37F7BF02" w14:textId="2AFF4E9D" w:rsidR="006E4F78" w:rsidRPr="0093052E" w:rsidRDefault="006E4F78" w:rsidP="006E4F78">
      <w:pPr>
        <w:pStyle w:val="ListParagraph"/>
        <w:numPr>
          <w:ilvl w:val="0"/>
          <w:numId w:val="6"/>
        </w:numPr>
        <w:spacing w:before="22"/>
      </w:pPr>
      <w:r w:rsidRPr="0093052E">
        <w:t xml:space="preserve">Orchestrated the setup of </w:t>
      </w:r>
      <w:r w:rsidR="00701BB7">
        <w:t>GraphQL</w:t>
      </w:r>
      <w:r w:rsidRPr="0093052E">
        <w:t xml:space="preserve"> relationships between tables, optimizing data integrity and implementing role-based access </w:t>
      </w:r>
    </w:p>
    <w:p w14:paraId="10133026" w14:textId="26BEF714" w:rsidR="006E4F78" w:rsidRPr="0093052E" w:rsidRDefault="006E4F78" w:rsidP="0050183B">
      <w:pPr>
        <w:pStyle w:val="ListParagraph"/>
        <w:spacing w:before="22" w:line="276" w:lineRule="auto"/>
        <w:ind w:left="960"/>
        <w:rPr>
          <w:position w:val="2"/>
        </w:rPr>
      </w:pPr>
      <w:r w:rsidRPr="0093052E">
        <w:t>controls; enhanced data</w:t>
      </w:r>
      <w:r w:rsidRPr="0093052E">
        <w:rPr>
          <w:position w:val="2"/>
        </w:rPr>
        <w:t xml:space="preserve"> security and efficiency, reducing query response times by 40%. </w:t>
      </w:r>
    </w:p>
    <w:p w14:paraId="7ED8F561" w14:textId="3A7A431E" w:rsidR="0050183B" w:rsidRPr="0093052E" w:rsidRDefault="0050183B" w:rsidP="0050183B">
      <w:pPr>
        <w:pStyle w:val="NormalWeb"/>
        <w:spacing w:before="0" w:beforeAutospacing="0" w:after="0" w:afterAutospacing="0"/>
        <w:ind w:firstLine="240"/>
        <w:rPr>
          <w:b/>
          <w:bCs/>
          <w:sz w:val="20"/>
          <w:szCs w:val="20"/>
        </w:rPr>
      </w:pPr>
      <w:r w:rsidRPr="0093052E">
        <w:rPr>
          <w:b/>
          <w:bCs/>
          <w:w w:val="99"/>
          <w:sz w:val="20"/>
          <w:szCs w:val="20"/>
        </w:rPr>
        <w:t xml:space="preserve">Associate Software Engineer, Templars Technologies (Startup), Hyderabad, India      </w:t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  <w:t xml:space="preserve">              </w:t>
      </w:r>
      <w:r w:rsidR="005A66A8" w:rsidRPr="0093052E">
        <w:rPr>
          <w:b/>
          <w:bCs/>
          <w:w w:val="99"/>
          <w:sz w:val="20"/>
          <w:szCs w:val="20"/>
        </w:rPr>
        <w:t xml:space="preserve">  </w:t>
      </w:r>
      <w:r w:rsidR="005C1A45">
        <w:rPr>
          <w:b/>
          <w:bCs/>
          <w:w w:val="99"/>
          <w:sz w:val="20"/>
          <w:szCs w:val="20"/>
        </w:rPr>
        <w:t xml:space="preserve"> </w:t>
      </w:r>
      <w:r w:rsidR="005A66A8" w:rsidRPr="0093052E">
        <w:rPr>
          <w:b/>
          <w:bCs/>
          <w:w w:val="99"/>
          <w:sz w:val="20"/>
          <w:szCs w:val="20"/>
        </w:rPr>
        <w:t>Dec</w:t>
      </w:r>
      <w:r w:rsidRPr="0093052E">
        <w:rPr>
          <w:b/>
          <w:bCs/>
          <w:sz w:val="20"/>
          <w:szCs w:val="20"/>
        </w:rPr>
        <w:t xml:space="preserve"> </w:t>
      </w:r>
      <w:r w:rsidRPr="0093052E">
        <w:rPr>
          <w:b/>
          <w:bCs/>
          <w:w w:val="99"/>
          <w:sz w:val="20"/>
          <w:szCs w:val="20"/>
        </w:rPr>
        <w:t>202</w:t>
      </w:r>
      <w:r w:rsidR="005A66A8" w:rsidRPr="0093052E">
        <w:rPr>
          <w:b/>
          <w:bCs/>
          <w:w w:val="99"/>
          <w:sz w:val="20"/>
          <w:szCs w:val="20"/>
        </w:rPr>
        <w:t xml:space="preserve">0 </w:t>
      </w:r>
      <w:r w:rsidRPr="0093052E">
        <w:rPr>
          <w:b/>
          <w:bCs/>
          <w:w w:val="99"/>
          <w:sz w:val="20"/>
          <w:szCs w:val="20"/>
        </w:rPr>
        <w:t>-</w:t>
      </w:r>
      <w:r w:rsidR="005A66A8" w:rsidRPr="0093052E">
        <w:rPr>
          <w:b/>
          <w:bCs/>
          <w:w w:val="99"/>
          <w:sz w:val="20"/>
          <w:szCs w:val="20"/>
        </w:rPr>
        <w:t xml:space="preserve"> </w:t>
      </w:r>
      <w:r w:rsidRPr="0093052E">
        <w:rPr>
          <w:b/>
          <w:bCs/>
          <w:w w:val="99"/>
          <w:sz w:val="20"/>
          <w:szCs w:val="20"/>
        </w:rPr>
        <w:t>Mar 202</w:t>
      </w:r>
      <w:r w:rsidR="005A66A8" w:rsidRPr="0093052E">
        <w:rPr>
          <w:b/>
          <w:bCs/>
          <w:w w:val="99"/>
          <w:sz w:val="20"/>
          <w:szCs w:val="20"/>
        </w:rPr>
        <w:t>1</w:t>
      </w:r>
    </w:p>
    <w:p w14:paraId="7F913582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Developed REST APIs for efficient frontend data access. </w:t>
      </w:r>
    </w:p>
    <w:p w14:paraId="00BEC7D2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Deployed single sign-on functionality for authorization and authentication by implementing Auth0. </w:t>
      </w:r>
    </w:p>
    <w:p w14:paraId="3204860D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Employed React Context to effectively manage state across the entire application. </w:t>
      </w:r>
    </w:p>
    <w:p w14:paraId="43D52C45" w14:textId="6B5B2BC7" w:rsidR="0050183B" w:rsidRPr="0093052E" w:rsidRDefault="0050183B" w:rsidP="0050183B">
      <w:pPr>
        <w:pStyle w:val="ListParagraph"/>
        <w:numPr>
          <w:ilvl w:val="0"/>
          <w:numId w:val="6"/>
        </w:numPr>
        <w:spacing w:before="22" w:line="276" w:lineRule="auto"/>
      </w:pPr>
      <w:r w:rsidRPr="0093052E">
        <w:t>Designed and optimized webpages in Figma, enhancing user engagement metrics and reducing bounce rate by 15%.</w:t>
      </w:r>
    </w:p>
    <w:p w14:paraId="1FB38C24" w14:textId="6DB73629" w:rsidR="0050183B" w:rsidRPr="0093052E" w:rsidRDefault="0050183B" w:rsidP="0050183B">
      <w:pPr>
        <w:pStyle w:val="NormalWeb"/>
        <w:spacing w:before="0" w:beforeAutospacing="0" w:after="0" w:afterAutospacing="0"/>
        <w:rPr>
          <w:b/>
          <w:bCs/>
          <w:w w:val="99"/>
          <w:sz w:val="20"/>
          <w:szCs w:val="20"/>
        </w:rPr>
      </w:pPr>
      <w:r w:rsidRPr="0093052E">
        <w:rPr>
          <w:b/>
          <w:bCs/>
          <w:w w:val="99"/>
          <w:sz w:val="20"/>
          <w:szCs w:val="20"/>
        </w:rPr>
        <w:t xml:space="preserve">     Mobile App Developer Intern, Roboslog, Delhi, India      </w:t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  <w:t xml:space="preserve">              </w:t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</w:r>
      <w:r w:rsidRPr="0093052E">
        <w:rPr>
          <w:b/>
          <w:bCs/>
          <w:w w:val="99"/>
          <w:sz w:val="20"/>
          <w:szCs w:val="20"/>
        </w:rPr>
        <w:tab/>
      </w:r>
      <w:r w:rsidR="005A66A8" w:rsidRPr="0093052E">
        <w:rPr>
          <w:b/>
          <w:bCs/>
          <w:w w:val="99"/>
          <w:sz w:val="20"/>
          <w:szCs w:val="20"/>
        </w:rPr>
        <w:tab/>
        <w:t xml:space="preserve"> </w:t>
      </w:r>
      <w:r w:rsidR="005C1A45">
        <w:rPr>
          <w:b/>
          <w:bCs/>
          <w:w w:val="99"/>
          <w:sz w:val="20"/>
          <w:szCs w:val="20"/>
        </w:rPr>
        <w:t xml:space="preserve"> </w:t>
      </w:r>
      <w:r w:rsidR="005A66A8" w:rsidRPr="0093052E">
        <w:rPr>
          <w:b/>
          <w:bCs/>
          <w:w w:val="99"/>
          <w:sz w:val="20"/>
          <w:szCs w:val="20"/>
        </w:rPr>
        <w:t>Sep</w:t>
      </w:r>
      <w:r w:rsidRPr="0093052E">
        <w:rPr>
          <w:b/>
          <w:bCs/>
          <w:sz w:val="20"/>
          <w:szCs w:val="20"/>
        </w:rPr>
        <w:t xml:space="preserve"> </w:t>
      </w:r>
      <w:r w:rsidRPr="0093052E">
        <w:rPr>
          <w:b/>
          <w:bCs/>
          <w:w w:val="99"/>
          <w:sz w:val="20"/>
          <w:szCs w:val="20"/>
        </w:rPr>
        <w:t>202</w:t>
      </w:r>
      <w:r w:rsidR="005A66A8" w:rsidRPr="0093052E">
        <w:rPr>
          <w:b/>
          <w:bCs/>
          <w:w w:val="99"/>
          <w:sz w:val="20"/>
          <w:szCs w:val="20"/>
        </w:rPr>
        <w:t xml:space="preserve">0 </w:t>
      </w:r>
      <w:r w:rsidRPr="0093052E">
        <w:rPr>
          <w:b/>
          <w:bCs/>
          <w:w w:val="99"/>
          <w:sz w:val="20"/>
          <w:szCs w:val="20"/>
        </w:rPr>
        <w:t>-</w:t>
      </w:r>
      <w:r w:rsidR="005A66A8" w:rsidRPr="0093052E">
        <w:rPr>
          <w:b/>
          <w:bCs/>
          <w:w w:val="99"/>
          <w:sz w:val="20"/>
          <w:szCs w:val="20"/>
        </w:rPr>
        <w:t xml:space="preserve"> Nov</w:t>
      </w:r>
      <w:r w:rsidRPr="0093052E">
        <w:rPr>
          <w:b/>
          <w:bCs/>
          <w:w w:val="99"/>
          <w:sz w:val="20"/>
          <w:szCs w:val="20"/>
        </w:rPr>
        <w:t xml:space="preserve"> 202</w:t>
      </w:r>
      <w:r w:rsidR="005A66A8" w:rsidRPr="0093052E">
        <w:rPr>
          <w:b/>
          <w:bCs/>
          <w:w w:val="99"/>
          <w:sz w:val="20"/>
          <w:szCs w:val="20"/>
        </w:rPr>
        <w:t>0</w:t>
      </w:r>
    </w:p>
    <w:p w14:paraId="0E38C995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Engineered a responsive mobile application using Flutter and Dart, ensuring a seamless user experience across various devices. </w:t>
      </w:r>
    </w:p>
    <w:p w14:paraId="3399FEF8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Utilized Material Design principles to create an intuitive and visually appealing user interface. </w:t>
      </w:r>
    </w:p>
    <w:p w14:paraId="35D73F85" w14:textId="77777777" w:rsidR="0050183B" w:rsidRPr="0093052E" w:rsidRDefault="0050183B" w:rsidP="0050183B">
      <w:pPr>
        <w:pStyle w:val="ListParagraph"/>
        <w:numPr>
          <w:ilvl w:val="0"/>
          <w:numId w:val="6"/>
        </w:numPr>
        <w:spacing w:before="22"/>
      </w:pPr>
      <w:r w:rsidRPr="0093052E">
        <w:t xml:space="preserve">Engineered a robust logging mechanism to filter and send logs to the backend server for enhanced monitoring and debugging. </w:t>
      </w:r>
    </w:p>
    <w:p w14:paraId="392E3980" w14:textId="3860E3C7" w:rsidR="0050183B" w:rsidRPr="0093052E" w:rsidRDefault="0050183B" w:rsidP="00F34F73">
      <w:pPr>
        <w:pStyle w:val="ListParagraph"/>
        <w:numPr>
          <w:ilvl w:val="0"/>
          <w:numId w:val="6"/>
        </w:numPr>
        <w:spacing w:before="22" w:line="276" w:lineRule="auto"/>
      </w:pPr>
      <w:r w:rsidRPr="0093052E">
        <w:t xml:space="preserve">Collaborated effectively with cross-functional teams, achieving a 90% responsiveness rate in the final application. </w:t>
      </w:r>
    </w:p>
    <w:p w14:paraId="43B55F4B" w14:textId="77777777" w:rsidR="00BE210D" w:rsidRPr="0093052E" w:rsidRDefault="0050183B" w:rsidP="00BE210D">
      <w:pPr>
        <w:spacing w:before="22"/>
        <w:ind w:left="245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AB7A3CA" wp14:editId="52135CD1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202550460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95056196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23415" id="Group 6" o:spid="_x0000_s1026" style="position:absolute;margin-left:34.55pt;margin-top:12.8pt;width:550.1pt;height:0;z-index:-251655680;mso-position-horizontal-relative:page" coordorigin="691,256" coordsize="1100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&#13;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&#13;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Pr="0093052E">
        <w:rPr>
          <w:b/>
          <w:bCs/>
        </w:rPr>
        <w:t>TECHNICAL SKILLS</w:t>
      </w:r>
    </w:p>
    <w:p w14:paraId="585ED4D1" w14:textId="5AB9641D" w:rsidR="00BE210D" w:rsidRPr="0093052E" w:rsidRDefault="00944122" w:rsidP="00441E6D">
      <w:pPr>
        <w:spacing w:before="22"/>
        <w:ind w:left="245"/>
      </w:pPr>
      <w:r>
        <w:rPr>
          <w:b/>
          <w:bCs/>
        </w:rPr>
        <w:t xml:space="preserve">Programming </w:t>
      </w:r>
      <w:r w:rsidR="00BE210D" w:rsidRPr="0093052E">
        <w:rPr>
          <w:b/>
          <w:bCs/>
        </w:rPr>
        <w:t>Languages</w:t>
      </w:r>
      <w:r w:rsidR="00441E6D">
        <w:rPr>
          <w:b/>
          <w:bCs/>
        </w:rPr>
        <w:t>/ Databases</w:t>
      </w:r>
      <w:r w:rsidR="00BE210D" w:rsidRPr="0093052E">
        <w:t xml:space="preserve">: Go, Python, C/C++, Java, JavaScript, </w:t>
      </w:r>
      <w:r w:rsidR="005A66A8" w:rsidRPr="0093052E">
        <w:t>Typescrip</w:t>
      </w:r>
      <w:r w:rsidR="00441E6D">
        <w:t xml:space="preserve">t, </w:t>
      </w:r>
      <w:r w:rsidR="00441E6D" w:rsidRPr="0093052E">
        <w:t>SQL (Postgres, MySQL), Redis</w:t>
      </w:r>
      <w:r w:rsidR="00441E6D">
        <w:t>,</w:t>
      </w:r>
      <w:r w:rsidR="00441E6D" w:rsidRPr="00441E6D">
        <w:t xml:space="preserve"> </w:t>
      </w:r>
      <w:r w:rsidR="00441E6D" w:rsidRPr="0093052E">
        <w:t>MongoDB</w:t>
      </w:r>
    </w:p>
    <w:p w14:paraId="3FA37FCF" w14:textId="0A002CAF" w:rsidR="00BE210D" w:rsidRPr="0093052E" w:rsidRDefault="00BE210D" w:rsidP="00BF3EED">
      <w:pPr>
        <w:spacing w:before="22"/>
        <w:ind w:left="245"/>
      </w:pPr>
      <w:r w:rsidRPr="0093052E">
        <w:rPr>
          <w:b/>
          <w:bCs/>
        </w:rPr>
        <w:t>Developer Tools:</w:t>
      </w:r>
      <w:r w:rsidRPr="0093052E">
        <w:t xml:space="preserve"> Docker, VS Code, </w:t>
      </w:r>
      <w:r w:rsidR="00D46E55" w:rsidRPr="0093052E">
        <w:t>AWS (</w:t>
      </w:r>
      <w:r w:rsidR="00BF3EED" w:rsidRPr="0093052E">
        <w:t>EC2, S3, CDNs, LB, EKS)</w:t>
      </w:r>
      <w:r w:rsidRPr="0093052E">
        <w:t>, Azure</w:t>
      </w:r>
      <w:r w:rsidR="00B85049">
        <w:t>.</w:t>
      </w:r>
    </w:p>
    <w:p w14:paraId="124B4887" w14:textId="4E9912B9" w:rsidR="00EE22D2" w:rsidRPr="0093052E" w:rsidRDefault="00EE22D2" w:rsidP="00944122">
      <w:pPr>
        <w:spacing w:before="22"/>
        <w:ind w:left="245"/>
      </w:pPr>
      <w:r w:rsidRPr="0093052E">
        <w:rPr>
          <w:b/>
          <w:bCs/>
        </w:rPr>
        <w:t>Frameworks</w:t>
      </w:r>
      <w:r w:rsidR="00944122">
        <w:rPr>
          <w:b/>
          <w:bCs/>
        </w:rPr>
        <w:t>/Libraries</w:t>
      </w:r>
      <w:r w:rsidRPr="0093052E">
        <w:t>: Angular.js, React.js, Node.js, Express.js, Next.js, Material-UI, Redux, Recoil, Spring boot</w:t>
      </w:r>
      <w:r w:rsidR="00944122">
        <w:t xml:space="preserve">, </w:t>
      </w:r>
      <w:r w:rsidR="00944122" w:rsidRPr="0093052E">
        <w:t>Pandas, NumPy, Gin, Axios, JWT, Socket.io</w:t>
      </w:r>
      <w:r w:rsidR="00944122">
        <w:t>.</w:t>
      </w:r>
    </w:p>
    <w:p w14:paraId="13AD9C51" w14:textId="4515D46F" w:rsidR="00EE22D2" w:rsidRPr="0093052E" w:rsidRDefault="00EE22D2" w:rsidP="00944122">
      <w:pPr>
        <w:spacing w:before="22"/>
        <w:ind w:left="245"/>
      </w:pPr>
      <w:r w:rsidRPr="0093052E">
        <w:rPr>
          <w:b/>
          <w:bCs/>
        </w:rPr>
        <w:t>Web Tools and Technologies</w:t>
      </w:r>
      <w:r w:rsidRPr="0093052E">
        <w:t xml:space="preserve">: </w:t>
      </w:r>
      <w:r w:rsidRPr="00C7487B">
        <w:t>HTML, CSS, AJAX, Bootstrap, jQuery, GraphQL, Tailwind</w:t>
      </w:r>
      <w:r w:rsidR="00441E6D" w:rsidRPr="00C7487B">
        <w:t xml:space="preserve"> CSS</w:t>
      </w:r>
      <w:r w:rsidRPr="00C7487B">
        <w:t>, Next Auth</w:t>
      </w:r>
      <w:r w:rsidR="0093052E" w:rsidRPr="00C7487B">
        <w:t>, REST</w:t>
      </w:r>
      <w:r w:rsidR="007150A6" w:rsidRPr="00C7487B">
        <w:t xml:space="preserve"> A</w:t>
      </w:r>
      <w:r w:rsidR="00C7487B" w:rsidRPr="00C7487B">
        <w:t>PI</w:t>
      </w:r>
      <w:r w:rsidR="007150A6" w:rsidRPr="00C7487B">
        <w:t>s</w:t>
      </w:r>
      <w:r w:rsidR="00944122" w:rsidRPr="00C7487B">
        <w:t>, Message queues, PubSubs, Load balancers, Kafka, Rate limiting, Resiliency, WebSocket’s</w:t>
      </w:r>
      <w:r w:rsidR="00DD42E0" w:rsidRPr="00C7487B">
        <w:t>.</w:t>
      </w:r>
      <w:r w:rsidR="00944122" w:rsidRPr="00C7487B">
        <w:t xml:space="preserve"> </w:t>
      </w:r>
    </w:p>
    <w:p w14:paraId="4D10047D" w14:textId="78737E0E" w:rsidR="00D46E55" w:rsidRPr="00701BB7" w:rsidRDefault="00EE22D2" w:rsidP="008D3F1B">
      <w:pPr>
        <w:spacing w:line="276" w:lineRule="auto"/>
        <w:ind w:left="245"/>
      </w:pPr>
      <w:r w:rsidRPr="0093052E">
        <w:rPr>
          <w:b/>
          <w:bCs/>
        </w:rPr>
        <w:t>DevOps</w:t>
      </w:r>
      <w:r w:rsidR="00BF3EED" w:rsidRPr="0093052E">
        <w:rPr>
          <w:b/>
          <w:bCs/>
        </w:rPr>
        <w:t>/ Testing Tools</w:t>
      </w:r>
      <w:r w:rsidRPr="0093052E">
        <w:t xml:space="preserve">: </w:t>
      </w:r>
      <w:r w:rsidRPr="00C7487B">
        <w:t>CI/CD, Docker, Nginx, Serverless</w:t>
      </w:r>
      <w:r w:rsidR="00BF3EED" w:rsidRPr="00C7487B">
        <w:t>, JUnit, Mockito, Prometheus, Grafana, Git, Bitbucket</w:t>
      </w:r>
      <w:r w:rsidR="00B85049" w:rsidRPr="00C7487B">
        <w:t>, Terraform, Kubernetes</w:t>
      </w:r>
    </w:p>
    <w:p w14:paraId="747721F7" w14:textId="5ECCFBB5" w:rsidR="00D46E55" w:rsidRDefault="00D46E55" w:rsidP="00D46E55">
      <w:pPr>
        <w:spacing w:before="22"/>
        <w:ind w:left="245"/>
        <w:rPr>
          <w:b/>
          <w:bCs/>
        </w:rPr>
      </w:pPr>
      <w:r w:rsidRPr="0093052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08BEF2DC" wp14:editId="207790E7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986270" cy="0"/>
                <wp:effectExtent l="10160" t="10795" r="13970" b="8255"/>
                <wp:wrapNone/>
                <wp:docPr id="135542004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0"/>
                          <a:chOff x="691" y="256"/>
                          <a:chExt cx="11002" cy="0"/>
                        </a:xfrm>
                      </wpg:grpSpPr>
                      <wps:wsp>
                        <wps:cNvPr id="16451453" name="Freeform 7"/>
                        <wps:cNvSpPr>
                          <a:spLocks/>
                        </wps:cNvSpPr>
                        <wps:spPr bwMode="auto">
                          <a:xfrm>
                            <a:off x="691" y="256"/>
                            <a:ext cx="11002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1002"/>
                              <a:gd name="T2" fmla="+- 0 11693 691"/>
                              <a:gd name="T3" fmla="*/ T2 w 11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2">
                                <a:moveTo>
                                  <a:pt x="0" y="0"/>
                                </a:moveTo>
                                <a:lnTo>
                                  <a:pt x="110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0F117" id="Group 6" o:spid="_x0000_s1026" style="position:absolute;margin-left:34.55pt;margin-top:12.8pt;width:550.1pt;height:0;z-index:-251651584;mso-position-horizontal-relative:page" coordorigin="691,256" coordsize="1100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">
                <v:shape id="Freeform 7" o:spid="_x0000_s1027" style="position:absolute;left:691;top:256;width:11002;height:0;visibility:visible;mso-wrap-style:square;v-text-anchor:top" coordsize="11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" path="m,l11002,e" filled="f" strokeweight=".58pt">
                  <v:path arrowok="t" o:connecttype="custom" o:connectlocs="0,0;11002,0" o:connectangles="0,0"/>
                </v:shape>
                <w10:wrap anchorx="page"/>
              </v:group>
            </w:pict>
          </mc:Fallback>
        </mc:AlternateContent>
      </w:r>
      <w:r w:rsidRPr="0093052E">
        <w:rPr>
          <w:b/>
          <w:bCs/>
        </w:rPr>
        <w:t>E</w:t>
      </w:r>
      <w:r>
        <w:rPr>
          <w:b/>
          <w:bCs/>
        </w:rPr>
        <w:t>DUCATION</w:t>
      </w:r>
    </w:p>
    <w:p w14:paraId="3AE1AB8A" w14:textId="33054F12" w:rsidR="005A66A8" w:rsidRPr="00944122" w:rsidRDefault="005A66A8" w:rsidP="005A66A8">
      <w:pPr>
        <w:spacing w:line="270" w:lineRule="auto"/>
        <w:ind w:right="140" w:firstLine="211"/>
        <w:rPr>
          <w:b/>
          <w:bCs/>
        </w:rPr>
      </w:pPr>
      <w:r w:rsidRPr="00944122">
        <w:rPr>
          <w:b/>
          <w:bCs/>
          <w:w w:val="99"/>
        </w:rPr>
        <w:t>University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of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Cincinnati,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Cincinnati OH,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USA</w:t>
      </w:r>
      <w:r w:rsidRPr="00944122">
        <w:rPr>
          <w:b/>
          <w:bCs/>
        </w:rPr>
        <w:t xml:space="preserve">                                                                                                     </w:t>
      </w:r>
      <w:r w:rsidR="005C1A45">
        <w:rPr>
          <w:b/>
          <w:bCs/>
        </w:rPr>
        <w:t xml:space="preserve">   </w:t>
      </w:r>
      <w:r w:rsidRPr="00944122">
        <w:rPr>
          <w:b/>
          <w:bCs/>
        </w:rPr>
        <w:t xml:space="preserve">Aug 2022 - </w:t>
      </w:r>
      <w:r w:rsidR="00394867">
        <w:rPr>
          <w:b/>
          <w:bCs/>
          <w:w w:val="99"/>
        </w:rPr>
        <w:t>Dec</w:t>
      </w:r>
      <w:r w:rsidRPr="00944122">
        <w:rPr>
          <w:b/>
          <w:bCs/>
          <w:w w:val="99"/>
        </w:rPr>
        <w:t xml:space="preserve"> 202</w:t>
      </w:r>
      <w:r w:rsidR="00394867">
        <w:rPr>
          <w:b/>
          <w:bCs/>
          <w:w w:val="99"/>
        </w:rPr>
        <w:t>3</w:t>
      </w:r>
    </w:p>
    <w:p w14:paraId="7E7E9CEE" w14:textId="0F5A60EB" w:rsidR="005A66A8" w:rsidRPr="0093052E" w:rsidRDefault="005A66A8" w:rsidP="005A66A8">
      <w:pPr>
        <w:spacing w:line="220" w:lineRule="exact"/>
        <w:ind w:left="240" w:right="140"/>
      </w:pPr>
      <w:r w:rsidRPr="0093052E">
        <w:t xml:space="preserve">Master of Science in Information Technology (Major: Advance Storage </w:t>
      </w:r>
      <w:r w:rsidR="0086596D" w:rsidRPr="0093052E">
        <w:t xml:space="preserve">Technologies)  </w:t>
      </w:r>
      <w:r w:rsidRPr="0093052E">
        <w:t xml:space="preserve">                                            GPA: 3.94/4.00</w:t>
      </w:r>
    </w:p>
    <w:p w14:paraId="60770E07" w14:textId="71A50883" w:rsidR="005A66A8" w:rsidRPr="00944122" w:rsidRDefault="005A66A8" w:rsidP="005A66A8">
      <w:pPr>
        <w:spacing w:before="27"/>
        <w:ind w:left="240" w:right="140"/>
        <w:rPr>
          <w:b/>
          <w:bCs/>
        </w:rPr>
      </w:pPr>
      <w:r w:rsidRPr="00944122">
        <w:rPr>
          <w:b/>
          <w:bCs/>
          <w:w w:val="99"/>
        </w:rPr>
        <w:t>B V Raju Institute of Technology, Medak,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India</w:t>
      </w:r>
      <w:r w:rsidRPr="00944122">
        <w:rPr>
          <w:b/>
          <w:bCs/>
        </w:rPr>
        <w:t xml:space="preserve">                                                                                                 </w:t>
      </w:r>
      <w:r w:rsidR="005C1A45">
        <w:rPr>
          <w:b/>
          <w:bCs/>
        </w:rPr>
        <w:t xml:space="preserve">    </w:t>
      </w:r>
      <w:r w:rsidRPr="00944122">
        <w:rPr>
          <w:b/>
          <w:bCs/>
        </w:rPr>
        <w:t xml:space="preserve">May 2018 - </w:t>
      </w:r>
      <w:r w:rsidRPr="00944122">
        <w:rPr>
          <w:b/>
          <w:bCs/>
          <w:w w:val="99"/>
        </w:rPr>
        <w:t>Jun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2022</w:t>
      </w:r>
    </w:p>
    <w:p w14:paraId="144E2800" w14:textId="47054E0F" w:rsidR="00251FF5" w:rsidRPr="00BF3EB5" w:rsidRDefault="005A66A8" w:rsidP="00BF3EB5">
      <w:pPr>
        <w:spacing w:before="17"/>
        <w:ind w:left="240"/>
      </w:pPr>
      <w:r w:rsidRPr="0093052E">
        <w:rPr>
          <w:w w:val="99"/>
        </w:rPr>
        <w:t>Bachelor</w:t>
      </w:r>
      <w:r w:rsidRPr="0093052E">
        <w:t xml:space="preserve"> </w:t>
      </w:r>
      <w:r w:rsidRPr="0093052E">
        <w:rPr>
          <w:w w:val="99"/>
        </w:rPr>
        <w:t>of</w:t>
      </w:r>
      <w:r w:rsidRPr="0093052E">
        <w:t xml:space="preserve"> </w:t>
      </w:r>
      <w:r w:rsidRPr="0093052E">
        <w:rPr>
          <w:w w:val="99"/>
        </w:rPr>
        <w:t>Technology</w:t>
      </w:r>
      <w:r w:rsidRPr="0093052E">
        <w:t xml:space="preserve"> </w:t>
      </w:r>
      <w:r w:rsidRPr="0093052E">
        <w:rPr>
          <w:w w:val="99"/>
        </w:rPr>
        <w:t>(Major:</w:t>
      </w:r>
      <w:r w:rsidRPr="0093052E">
        <w:t xml:space="preserve"> </w:t>
      </w:r>
      <w:r w:rsidRPr="0093052E">
        <w:rPr>
          <w:w w:val="99"/>
        </w:rPr>
        <w:t xml:space="preserve">Computer Science and </w:t>
      </w:r>
      <w:r w:rsidR="0086596D" w:rsidRPr="0093052E">
        <w:rPr>
          <w:w w:val="99"/>
        </w:rPr>
        <w:t>Engineering)</w:t>
      </w:r>
      <w:r w:rsidR="0086596D" w:rsidRPr="0093052E">
        <w:t xml:space="preserve">  </w:t>
      </w:r>
      <w:r w:rsidRPr="0093052E">
        <w:t xml:space="preserve">                                                                          </w:t>
      </w:r>
      <w:r w:rsidRPr="0093052E">
        <w:rPr>
          <w:w w:val="99"/>
        </w:rPr>
        <w:t>GPA:</w:t>
      </w:r>
      <w:r w:rsidRPr="0093052E">
        <w:t xml:space="preserve"> </w:t>
      </w:r>
      <w:r w:rsidRPr="0093052E">
        <w:rPr>
          <w:w w:val="99"/>
        </w:rPr>
        <w:t>3.68/4.00</w:t>
      </w:r>
    </w:p>
    <w:p w14:paraId="156131AA" w14:textId="15C4CF8B" w:rsidR="00251FF5" w:rsidRPr="00944122" w:rsidRDefault="007B3B00" w:rsidP="002278E0">
      <w:pPr>
        <w:ind w:left="245"/>
        <w:rPr>
          <w:b/>
          <w:bCs/>
        </w:rPr>
      </w:pPr>
      <w:r w:rsidRPr="00944122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71079F9" wp14:editId="64E3E493">
                <wp:simplePos x="0" y="0"/>
                <wp:positionH relativeFrom="page">
                  <wp:posOffset>438785</wp:posOffset>
                </wp:positionH>
                <wp:positionV relativeFrom="paragraph">
                  <wp:posOffset>158750</wp:posOffset>
                </wp:positionV>
                <wp:extent cx="6896100" cy="0"/>
                <wp:effectExtent l="10160" t="8890" r="8890" b="10160"/>
                <wp:wrapNone/>
                <wp:docPr id="113804697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50"/>
                          <a:chExt cx="10860" cy="0"/>
                        </a:xfrm>
                      </wpg:grpSpPr>
                      <wps:wsp>
                        <wps:cNvPr id="2139704059" name="Freeform 3"/>
                        <wps:cNvSpPr>
                          <a:spLocks/>
                        </wps:cNvSpPr>
                        <wps:spPr bwMode="auto">
                          <a:xfrm>
                            <a:off x="691" y="2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28DF691" id="Group 2" o:spid="_x0000_s1026" style="position:absolute;margin-left:34.55pt;margin-top:12.5pt;width:543pt;height:0;z-index:-251657728;mso-position-horizontal-relative:page" coordorigin="691,250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">
                <v:shape id="Freeform 3" o:spid="_x0000_s1027" style="position:absolute;left:691;top:250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" path="m,l10860,e" filled="f" strokeweight=".6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Pr="00944122">
        <w:rPr>
          <w:b/>
          <w:bCs/>
          <w:w w:val="99"/>
        </w:rPr>
        <w:t>PROJECT</w:t>
      </w:r>
      <w:r w:rsidRPr="00944122">
        <w:rPr>
          <w:b/>
          <w:bCs/>
        </w:rPr>
        <w:t xml:space="preserve"> </w:t>
      </w:r>
      <w:r w:rsidRPr="00944122">
        <w:rPr>
          <w:b/>
          <w:bCs/>
          <w:w w:val="99"/>
        </w:rPr>
        <w:t>EXPERIENCE</w:t>
      </w:r>
    </w:p>
    <w:p w14:paraId="27599949" w14:textId="6C177C5E" w:rsidR="00EC60A9" w:rsidRPr="007E2D12" w:rsidRDefault="00EC60A9" w:rsidP="007E2D12">
      <w:pPr>
        <w:spacing w:before="46"/>
        <w:ind w:left="240" w:right="144"/>
        <w:rPr>
          <w:b/>
          <w:bCs/>
          <w:w w:val="99"/>
        </w:rPr>
      </w:pPr>
      <w:r w:rsidRPr="00980547">
        <w:rPr>
          <w:b/>
          <w:bCs/>
          <w:lang w:val="en-IN"/>
        </w:rPr>
        <w:t xml:space="preserve">YouTube </w:t>
      </w:r>
      <w:r w:rsidR="008C553B">
        <w:rPr>
          <w:b/>
          <w:bCs/>
          <w:lang w:val="en-IN"/>
        </w:rPr>
        <w:t>Lite</w:t>
      </w:r>
      <w:r w:rsidRPr="00980547">
        <w:rPr>
          <w:b/>
          <w:bCs/>
          <w:lang w:val="en-IN"/>
        </w:rPr>
        <w:t xml:space="preserve"> </w:t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Pr="00980547">
        <w:rPr>
          <w:b/>
          <w:bCs/>
          <w:lang w:val="en-IN"/>
        </w:rPr>
        <w:tab/>
      </w:r>
      <w:r w:rsidR="00394867">
        <w:rPr>
          <w:b/>
          <w:bCs/>
          <w:lang w:val="en-IN"/>
        </w:rPr>
        <w:t>Nov</w:t>
      </w:r>
      <w:r w:rsidRPr="00980547">
        <w:rPr>
          <w:b/>
          <w:bCs/>
          <w:lang w:val="en-IN"/>
        </w:rPr>
        <w:t xml:space="preserve"> 202</w:t>
      </w:r>
      <w:r w:rsidR="00394867">
        <w:rPr>
          <w:b/>
          <w:bCs/>
          <w:lang w:val="en-IN"/>
        </w:rPr>
        <w:t xml:space="preserve">0 </w:t>
      </w:r>
      <w:r w:rsidRPr="00980547">
        <w:rPr>
          <w:b/>
          <w:bCs/>
          <w:lang w:val="en-IN"/>
        </w:rPr>
        <w:t>-</w:t>
      </w:r>
      <w:r w:rsidR="00394867">
        <w:rPr>
          <w:b/>
          <w:bCs/>
          <w:lang w:val="en-IN"/>
        </w:rPr>
        <w:t xml:space="preserve"> Dec</w:t>
      </w:r>
      <w:r w:rsidRPr="00980547">
        <w:rPr>
          <w:b/>
          <w:bCs/>
          <w:lang w:val="en-IN"/>
        </w:rPr>
        <w:t xml:space="preserve"> 202</w:t>
      </w:r>
      <w:r w:rsidR="00BA7998">
        <w:rPr>
          <w:b/>
          <w:bCs/>
          <w:lang w:val="en-IN"/>
        </w:rPr>
        <w:t>0</w:t>
      </w:r>
    </w:p>
    <w:p w14:paraId="3313BF17" w14:textId="77777777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Developed a responsive and interactive user interface for the YouTube main page, incorporating the YouTube Shorts feature</w:t>
      </w:r>
    </w:p>
    <w:p w14:paraId="6C00A2C6" w14:textId="77777777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Implemented the main page layout, including video listings, sidebars, and navigation menus.</w:t>
      </w:r>
    </w:p>
    <w:p w14:paraId="7F979F44" w14:textId="77777777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Added a dedicated section for YouTube Shorts, allowing users to view short-form videos in a vertical scroll format. Used mock data to simulate video content and user interactions.</w:t>
      </w:r>
    </w:p>
    <w:p w14:paraId="6B8D81CF" w14:textId="6D937CB9" w:rsidR="00EC60A9" w:rsidRPr="0093052E" w:rsidRDefault="00EC60A9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Utilized Recoil for efficient state management, ensuring smooth and reactive UI updates. Deployed the application on Vercel, enabling easy access and sharing of the project.</w:t>
      </w:r>
    </w:p>
    <w:p w14:paraId="04ACC93C" w14:textId="0D5EDF5B" w:rsidR="00F72C04" w:rsidRPr="0093052E" w:rsidRDefault="00F72C04" w:rsidP="00980547">
      <w:pPr>
        <w:numPr>
          <w:ilvl w:val="0"/>
          <w:numId w:val="6"/>
        </w:numPr>
        <w:ind w:right="144"/>
        <w:rPr>
          <w:w w:val="99"/>
        </w:rPr>
      </w:pPr>
      <w:r w:rsidRPr="0093052E">
        <w:rPr>
          <w:w w:val="99"/>
        </w:rPr>
        <w:t>Technologies Used: React, Recoil, GitHub, Vercel.</w:t>
      </w:r>
    </w:p>
    <w:p w14:paraId="0BD75653" w14:textId="14563814" w:rsidR="00BF1A4D" w:rsidRPr="0093052E" w:rsidRDefault="00BF1A4D" w:rsidP="007E2D12">
      <w:pPr>
        <w:ind w:right="144"/>
        <w:rPr>
          <w:w w:val="99"/>
        </w:rPr>
      </w:pPr>
    </w:p>
    <w:sectPr w:rsidR="00BF1A4D" w:rsidRPr="0093052E" w:rsidSect="00104A6C">
      <w:type w:val="continuous"/>
      <w:pgSz w:w="12240" w:h="15840"/>
      <w:pgMar w:top="662" w:right="461" w:bottom="274" w:left="4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AC24" w14:textId="77777777" w:rsidR="00C92C46" w:rsidRDefault="00C92C46" w:rsidP="00D2588C">
      <w:r>
        <w:separator/>
      </w:r>
    </w:p>
  </w:endnote>
  <w:endnote w:type="continuationSeparator" w:id="0">
    <w:p w14:paraId="46FEFC77" w14:textId="77777777" w:rsidR="00C92C46" w:rsidRDefault="00C92C46" w:rsidP="00D2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C439" w14:textId="77777777" w:rsidR="00C92C46" w:rsidRDefault="00C92C46" w:rsidP="00D2588C">
      <w:r>
        <w:separator/>
      </w:r>
    </w:p>
  </w:footnote>
  <w:footnote w:type="continuationSeparator" w:id="0">
    <w:p w14:paraId="7D7C09A5" w14:textId="77777777" w:rsidR="00C92C46" w:rsidRDefault="00C92C46" w:rsidP="00D2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08DE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A95CAB"/>
    <w:multiLevelType w:val="hybridMultilevel"/>
    <w:tmpl w:val="A5A681C8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" w15:restartNumberingAfterBreak="0">
    <w:nsid w:val="0E132714"/>
    <w:multiLevelType w:val="multilevel"/>
    <w:tmpl w:val="A738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A460B"/>
    <w:multiLevelType w:val="hybridMultilevel"/>
    <w:tmpl w:val="2A64A63E"/>
    <w:lvl w:ilvl="0" w:tplc="21E8476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6A57765"/>
    <w:multiLevelType w:val="multilevel"/>
    <w:tmpl w:val="81A6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1624A"/>
    <w:multiLevelType w:val="multilevel"/>
    <w:tmpl w:val="DA4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E6D93"/>
    <w:multiLevelType w:val="multilevel"/>
    <w:tmpl w:val="E5C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B26FA8"/>
    <w:multiLevelType w:val="hybridMultilevel"/>
    <w:tmpl w:val="3AD2045E"/>
    <w:lvl w:ilvl="0" w:tplc="20301E6C">
      <w:numFmt w:val="bullet"/>
      <w:lvlText w:val="•"/>
      <w:lvlJc w:val="left"/>
      <w:pPr>
        <w:ind w:left="1073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1BBA735C"/>
    <w:multiLevelType w:val="multilevel"/>
    <w:tmpl w:val="B14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33093B"/>
    <w:multiLevelType w:val="multilevel"/>
    <w:tmpl w:val="BA6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E541DC"/>
    <w:multiLevelType w:val="hybridMultilevel"/>
    <w:tmpl w:val="920ECC62"/>
    <w:lvl w:ilvl="0" w:tplc="20301E6C">
      <w:numFmt w:val="bullet"/>
      <w:lvlText w:val="•"/>
      <w:lvlJc w:val="left"/>
      <w:pPr>
        <w:ind w:left="821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F6697"/>
    <w:multiLevelType w:val="hybridMultilevel"/>
    <w:tmpl w:val="9244C124"/>
    <w:lvl w:ilvl="0" w:tplc="20301E6C">
      <w:numFmt w:val="bullet"/>
      <w:lvlText w:val="•"/>
      <w:lvlJc w:val="left"/>
      <w:pPr>
        <w:ind w:left="821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343F0B59"/>
    <w:multiLevelType w:val="hybridMultilevel"/>
    <w:tmpl w:val="252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D1DBB"/>
    <w:multiLevelType w:val="hybridMultilevel"/>
    <w:tmpl w:val="9A4A94E6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4" w15:restartNumberingAfterBreak="0">
    <w:nsid w:val="45FF79B2"/>
    <w:multiLevelType w:val="hybridMultilevel"/>
    <w:tmpl w:val="DF5EA24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4AD35538"/>
    <w:multiLevelType w:val="multilevel"/>
    <w:tmpl w:val="1512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C7F17"/>
    <w:multiLevelType w:val="hybridMultilevel"/>
    <w:tmpl w:val="EE12C3FA"/>
    <w:lvl w:ilvl="0" w:tplc="20301E6C">
      <w:numFmt w:val="bullet"/>
      <w:lvlText w:val="•"/>
      <w:lvlJc w:val="left"/>
      <w:pPr>
        <w:ind w:left="1061" w:hanging="360"/>
      </w:pPr>
      <w:rPr>
        <w:rFonts w:ascii="Verdana" w:eastAsia="Verdana" w:hAnsi="Verdana" w:cs="Verdana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51557062"/>
    <w:multiLevelType w:val="multilevel"/>
    <w:tmpl w:val="5DF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D67A9E"/>
    <w:multiLevelType w:val="multilevel"/>
    <w:tmpl w:val="B7E6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133666"/>
    <w:multiLevelType w:val="multilevel"/>
    <w:tmpl w:val="37D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30829"/>
    <w:multiLevelType w:val="hybridMultilevel"/>
    <w:tmpl w:val="67E07FB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64736C20"/>
    <w:multiLevelType w:val="multilevel"/>
    <w:tmpl w:val="9FA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712581"/>
    <w:multiLevelType w:val="hybridMultilevel"/>
    <w:tmpl w:val="D9EE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54189"/>
    <w:multiLevelType w:val="multilevel"/>
    <w:tmpl w:val="AD4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012CE"/>
    <w:multiLevelType w:val="hybridMultilevel"/>
    <w:tmpl w:val="5106E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B30F92"/>
    <w:multiLevelType w:val="multilevel"/>
    <w:tmpl w:val="18803E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39330F7"/>
    <w:multiLevelType w:val="hybridMultilevel"/>
    <w:tmpl w:val="1F9E6046"/>
    <w:lvl w:ilvl="0" w:tplc="D0F2566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7659184D"/>
    <w:multiLevelType w:val="multilevel"/>
    <w:tmpl w:val="F0F8D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17962"/>
    <w:multiLevelType w:val="hybridMultilevel"/>
    <w:tmpl w:val="F34C5646"/>
    <w:lvl w:ilvl="0" w:tplc="04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A4E6126"/>
    <w:multiLevelType w:val="multilevel"/>
    <w:tmpl w:val="985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717728">
    <w:abstractNumId w:val="25"/>
  </w:num>
  <w:num w:numId="2" w16cid:durableId="1333726541">
    <w:abstractNumId w:val="0"/>
  </w:num>
  <w:num w:numId="3" w16cid:durableId="920061295">
    <w:abstractNumId w:val="3"/>
  </w:num>
  <w:num w:numId="4" w16cid:durableId="252858589">
    <w:abstractNumId w:val="22"/>
  </w:num>
  <w:num w:numId="5" w16cid:durableId="101263444">
    <w:abstractNumId w:val="20"/>
  </w:num>
  <w:num w:numId="6" w16cid:durableId="1973289809">
    <w:abstractNumId w:val="26"/>
  </w:num>
  <w:num w:numId="7" w16cid:durableId="244456290">
    <w:abstractNumId w:val="14"/>
  </w:num>
  <w:num w:numId="8" w16cid:durableId="626855617">
    <w:abstractNumId w:val="13"/>
  </w:num>
  <w:num w:numId="9" w16cid:durableId="535241663">
    <w:abstractNumId w:val="11"/>
  </w:num>
  <w:num w:numId="10" w16cid:durableId="640114838">
    <w:abstractNumId w:val="7"/>
  </w:num>
  <w:num w:numId="11" w16cid:durableId="1325015573">
    <w:abstractNumId w:val="10"/>
  </w:num>
  <w:num w:numId="12" w16cid:durableId="298464681">
    <w:abstractNumId w:val="16"/>
  </w:num>
  <w:num w:numId="13" w16cid:durableId="1423793428">
    <w:abstractNumId w:val="1"/>
  </w:num>
  <w:num w:numId="14" w16cid:durableId="79496281">
    <w:abstractNumId w:val="5"/>
  </w:num>
  <w:num w:numId="15" w16cid:durableId="1758554909">
    <w:abstractNumId w:val="15"/>
  </w:num>
  <w:num w:numId="16" w16cid:durableId="768159334">
    <w:abstractNumId w:val="4"/>
  </w:num>
  <w:num w:numId="17" w16cid:durableId="1070887931">
    <w:abstractNumId w:val="8"/>
  </w:num>
  <w:num w:numId="18" w16cid:durableId="816654576">
    <w:abstractNumId w:val="9"/>
  </w:num>
  <w:num w:numId="19" w16cid:durableId="351273631">
    <w:abstractNumId w:val="12"/>
  </w:num>
  <w:num w:numId="20" w16cid:durableId="606276851">
    <w:abstractNumId w:val="24"/>
  </w:num>
  <w:num w:numId="21" w16cid:durableId="1075474308">
    <w:abstractNumId w:val="28"/>
  </w:num>
  <w:num w:numId="22" w16cid:durableId="1946577963">
    <w:abstractNumId w:val="27"/>
  </w:num>
  <w:num w:numId="23" w16cid:durableId="2105223586">
    <w:abstractNumId w:val="21"/>
  </w:num>
  <w:num w:numId="24" w16cid:durableId="1991055684">
    <w:abstractNumId w:val="17"/>
  </w:num>
  <w:num w:numId="25" w16cid:durableId="918709050">
    <w:abstractNumId w:val="6"/>
  </w:num>
  <w:num w:numId="26" w16cid:durableId="712654585">
    <w:abstractNumId w:val="19"/>
  </w:num>
  <w:num w:numId="27" w16cid:durableId="761686621">
    <w:abstractNumId w:val="18"/>
  </w:num>
  <w:num w:numId="28" w16cid:durableId="1927155244">
    <w:abstractNumId w:val="2"/>
  </w:num>
  <w:num w:numId="29" w16cid:durableId="989363900">
    <w:abstractNumId w:val="23"/>
  </w:num>
  <w:num w:numId="30" w16cid:durableId="12843136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F5"/>
    <w:rsid w:val="0004699D"/>
    <w:rsid w:val="000472E7"/>
    <w:rsid w:val="000658C8"/>
    <w:rsid w:val="000957BE"/>
    <w:rsid w:val="000B2E9F"/>
    <w:rsid w:val="000C431E"/>
    <w:rsid w:val="000C7EC1"/>
    <w:rsid w:val="000D3981"/>
    <w:rsid w:val="00104A6C"/>
    <w:rsid w:val="00107565"/>
    <w:rsid w:val="002278E0"/>
    <w:rsid w:val="00251FF5"/>
    <w:rsid w:val="002D69F6"/>
    <w:rsid w:val="00375381"/>
    <w:rsid w:val="00391651"/>
    <w:rsid w:val="00394867"/>
    <w:rsid w:val="003B669F"/>
    <w:rsid w:val="003F1177"/>
    <w:rsid w:val="003F492E"/>
    <w:rsid w:val="00434EB7"/>
    <w:rsid w:val="00440A41"/>
    <w:rsid w:val="00441E6D"/>
    <w:rsid w:val="0049473B"/>
    <w:rsid w:val="00497DA3"/>
    <w:rsid w:val="004A003A"/>
    <w:rsid w:val="004C3259"/>
    <w:rsid w:val="004F6B97"/>
    <w:rsid w:val="0050183B"/>
    <w:rsid w:val="005678D8"/>
    <w:rsid w:val="005927D6"/>
    <w:rsid w:val="005951A7"/>
    <w:rsid w:val="005A66A8"/>
    <w:rsid w:val="005C1A45"/>
    <w:rsid w:val="005D3D72"/>
    <w:rsid w:val="00637E25"/>
    <w:rsid w:val="00653DE7"/>
    <w:rsid w:val="006761F1"/>
    <w:rsid w:val="00684694"/>
    <w:rsid w:val="006E4F78"/>
    <w:rsid w:val="00701BB7"/>
    <w:rsid w:val="0070618D"/>
    <w:rsid w:val="007106F5"/>
    <w:rsid w:val="007150A6"/>
    <w:rsid w:val="00790399"/>
    <w:rsid w:val="007B3B00"/>
    <w:rsid w:val="007C6D49"/>
    <w:rsid w:val="007E2D12"/>
    <w:rsid w:val="007E6939"/>
    <w:rsid w:val="007F4212"/>
    <w:rsid w:val="0086596D"/>
    <w:rsid w:val="008A157E"/>
    <w:rsid w:val="008B5AC4"/>
    <w:rsid w:val="008B79F4"/>
    <w:rsid w:val="008C553B"/>
    <w:rsid w:val="008D3F1B"/>
    <w:rsid w:val="0091083B"/>
    <w:rsid w:val="00920317"/>
    <w:rsid w:val="0093052E"/>
    <w:rsid w:val="00944122"/>
    <w:rsid w:val="0096295F"/>
    <w:rsid w:val="00980547"/>
    <w:rsid w:val="009D5F01"/>
    <w:rsid w:val="00A35551"/>
    <w:rsid w:val="00AA3E84"/>
    <w:rsid w:val="00B11CAE"/>
    <w:rsid w:val="00B133C9"/>
    <w:rsid w:val="00B6544B"/>
    <w:rsid w:val="00B65BD6"/>
    <w:rsid w:val="00B84F8B"/>
    <w:rsid w:val="00B85049"/>
    <w:rsid w:val="00BA7998"/>
    <w:rsid w:val="00BD552F"/>
    <w:rsid w:val="00BE210D"/>
    <w:rsid w:val="00BF1A4D"/>
    <w:rsid w:val="00BF3EB5"/>
    <w:rsid w:val="00BF3EED"/>
    <w:rsid w:val="00C7487B"/>
    <w:rsid w:val="00C92C46"/>
    <w:rsid w:val="00D2588C"/>
    <w:rsid w:val="00D3706D"/>
    <w:rsid w:val="00D46E55"/>
    <w:rsid w:val="00D5327F"/>
    <w:rsid w:val="00DC2793"/>
    <w:rsid w:val="00DD42E0"/>
    <w:rsid w:val="00DE5726"/>
    <w:rsid w:val="00EC60A9"/>
    <w:rsid w:val="00EE22D2"/>
    <w:rsid w:val="00EF4129"/>
    <w:rsid w:val="00F34F73"/>
    <w:rsid w:val="00F662BE"/>
    <w:rsid w:val="00F72C04"/>
    <w:rsid w:val="00F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5320"/>
  <w15:docId w15:val="{23DCC860-6B1F-48F9-B20E-E01D0129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D2588C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88C"/>
  </w:style>
  <w:style w:type="paragraph" w:styleId="Footer">
    <w:name w:val="footer"/>
    <w:basedOn w:val="Normal"/>
    <w:link w:val="FooterChar"/>
    <w:uiPriority w:val="99"/>
    <w:unhideWhenUsed/>
    <w:rsid w:val="00D25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88C"/>
  </w:style>
  <w:style w:type="character" w:styleId="Hyperlink">
    <w:name w:val="Hyperlink"/>
    <w:basedOn w:val="DefaultParagraphFont"/>
    <w:uiPriority w:val="99"/>
    <w:unhideWhenUsed/>
    <w:rsid w:val="00D25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0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4F7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dunurisuji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dunurisujith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jith-v-5372a61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Mulukudithi, Bharadwaj (mulukubj)</dc:creator>
  <cp:keywords/>
  <dc:description/>
  <cp:lastModifiedBy>Vedunuri, Sujith (vedunush)</cp:lastModifiedBy>
  <cp:revision>36</cp:revision>
  <cp:lastPrinted>2024-06-07T12:18:00Z</cp:lastPrinted>
  <dcterms:created xsi:type="dcterms:W3CDTF">2024-06-05T02:11:00Z</dcterms:created>
  <dcterms:modified xsi:type="dcterms:W3CDTF">2024-06-07T12:43:00Z</dcterms:modified>
</cp:coreProperties>
</file>